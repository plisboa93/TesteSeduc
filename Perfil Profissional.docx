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BF622" w14:textId="77777777" w:rsidR="005E2D80" w:rsidRDefault="005E2D80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14:paraId="5C16B4EC" w14:textId="0D97E7B5" w:rsidR="005E2D80" w:rsidRDefault="005E2D80" w:rsidP="005E2D80">
      <w:pPr>
        <w:pStyle w:val="Corpodetexto"/>
        <w:jc w:val="center"/>
        <w:rPr>
          <w:sz w:val="16"/>
        </w:rPr>
      </w:pPr>
    </w:p>
    <w:p w14:paraId="6E27B832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14:paraId="04D236A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0F883C87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7886CAED" w14:textId="77777777" w:rsidR="005E2D80" w:rsidRPr="00D426A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Entre 1 ano e 2 anos</w:t>
      </w:r>
    </w:p>
    <w:p w14:paraId="6623D5AA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07C8C66F" w14:textId="3FEAB0DA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298F67D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C71447A" w14:textId="68DF4CBE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de experiência tem em </w:t>
      </w:r>
      <w:r w:rsidR="00F90F50">
        <w:rPr>
          <w:rFonts w:ascii="Arial" w:hAnsi="Arial" w:cs="Arial"/>
          <w:b/>
          <w:bCs/>
          <w:sz w:val="16"/>
        </w:rPr>
        <w:t>ASP.NET?</w:t>
      </w:r>
    </w:p>
    <w:p w14:paraId="605CBFFB" w14:textId="77777777" w:rsidR="005E2D80" w:rsidRPr="00D426A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Menos de 6 meses</w:t>
      </w:r>
    </w:p>
    <w:p w14:paraId="613DDAD8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1D01886E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5EDBB661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2DF09FF3" w14:textId="7D8FC2B3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0F2D4930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334F8A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14:paraId="22341488" w14:textId="77777777" w:rsidR="005E2D80" w:rsidRPr="00BF4663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BF4663">
        <w:rPr>
          <w:rFonts w:ascii="Arial" w:hAnsi="Arial" w:cs="Arial"/>
          <w:b/>
          <w:bCs/>
          <w:sz w:val="16"/>
          <w:highlight w:val="yellow"/>
        </w:rPr>
        <w:t>Comércio</w:t>
      </w:r>
    </w:p>
    <w:p w14:paraId="43047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14:paraId="1CF76F0F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14:paraId="5B6C4A45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14:paraId="646A1F44" w14:textId="575D692A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</w:t>
      </w:r>
    </w:p>
    <w:p w14:paraId="359848F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63E6A9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14:paraId="338CECFE" w14:textId="77777777" w:rsidR="005E2D80" w:rsidRPr="00D426A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Estágio</w:t>
      </w:r>
    </w:p>
    <w:p w14:paraId="406C8B97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C.L.T.</w:t>
      </w:r>
    </w:p>
    <w:p w14:paraId="1F33E5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14:paraId="250AF55A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14:paraId="30733A63" w14:textId="2E3454B2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Outro, qual? ______________________</w:t>
      </w:r>
    </w:p>
    <w:p w14:paraId="28A1FB2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F93C6C0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14:paraId="73C61A66" w14:textId="499D9DF3" w:rsidR="005E2D80" w:rsidRPr="00D426A0" w:rsidRDefault="00D426A0" w:rsidP="00D426A0">
      <w:pPr>
        <w:rPr>
          <w:rFonts w:ascii="Arial" w:hAnsi="Arial" w:cs="Arial"/>
          <w:b/>
          <w:bCs/>
          <w:sz w:val="16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R = Bolsa Auxilio Estágio.</w:t>
      </w:r>
    </w:p>
    <w:p w14:paraId="33678F6C" w14:textId="77777777" w:rsidR="00D426A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empresa:</w:t>
      </w:r>
      <w:r w:rsidR="00D426A0">
        <w:rPr>
          <w:rFonts w:ascii="Arial" w:hAnsi="Arial" w:cs="Arial"/>
          <w:sz w:val="16"/>
        </w:rPr>
        <w:t xml:space="preserve"> </w:t>
      </w:r>
    </w:p>
    <w:p w14:paraId="3129D02E" w14:textId="51C69060" w:rsidR="005E2D80" w:rsidRPr="00D426A0" w:rsidRDefault="00D426A0" w:rsidP="00D426A0">
      <w:pPr>
        <w:rPr>
          <w:rFonts w:ascii="Arial" w:hAnsi="Arial" w:cs="Arial"/>
          <w:b/>
          <w:bCs/>
          <w:sz w:val="16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R = Fim do período do estágio.</w:t>
      </w:r>
    </w:p>
    <w:p w14:paraId="6BAC3D92" w14:textId="77777777" w:rsidR="00084432" w:rsidRDefault="00084432" w:rsidP="005E2D80">
      <w:pPr>
        <w:rPr>
          <w:rFonts w:ascii="Arial" w:hAnsi="Arial" w:cs="Arial"/>
          <w:sz w:val="16"/>
        </w:rPr>
      </w:pPr>
    </w:p>
    <w:p w14:paraId="032CBCF1" w14:textId="77777777" w:rsidR="00D426A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 w:rsidRPr="00D426A0">
        <w:rPr>
          <w:rFonts w:ascii="Arial" w:hAnsi="Arial" w:cs="Arial"/>
          <w:b/>
          <w:bCs/>
          <w:sz w:val="16"/>
          <w:highlight w:val="yellow"/>
        </w:rPr>
        <w:t xml:space="preserve">R$ </w:t>
      </w:r>
      <w:r w:rsidR="00D426A0" w:rsidRPr="00D426A0">
        <w:rPr>
          <w:rFonts w:ascii="Arial" w:hAnsi="Arial" w:cs="Arial"/>
          <w:b/>
          <w:bCs/>
          <w:sz w:val="16"/>
          <w:highlight w:val="yellow"/>
        </w:rPr>
        <w:t>1.000</w:t>
      </w:r>
      <w:r>
        <w:rPr>
          <w:rFonts w:ascii="Arial" w:hAnsi="Arial" w:cs="Arial"/>
          <w:sz w:val="16"/>
        </w:rPr>
        <w:t xml:space="preserve"> </w:t>
      </w:r>
    </w:p>
    <w:p w14:paraId="2C24324E" w14:textId="69D4F828" w:rsidR="005E2D80" w:rsidRDefault="005E2D80" w:rsidP="00D426A0">
      <w:pPr>
        <w:tabs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Regime</w:t>
      </w:r>
      <w:r w:rsidR="00D426A0">
        <w:rPr>
          <w:rFonts w:ascii="Arial" w:hAnsi="Arial" w:cs="Arial"/>
          <w:sz w:val="16"/>
        </w:rPr>
        <w:t xml:space="preserve">: </w:t>
      </w:r>
      <w:r w:rsidR="00D426A0" w:rsidRPr="00D426A0">
        <w:rPr>
          <w:rFonts w:ascii="Arial" w:hAnsi="Arial" w:cs="Arial"/>
          <w:b/>
          <w:bCs/>
          <w:sz w:val="16"/>
          <w:highlight w:val="yellow"/>
        </w:rPr>
        <w:t>Estágio</w:t>
      </w:r>
    </w:p>
    <w:p w14:paraId="01B7AFF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2D561CD" w14:textId="77777777"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14:paraId="0F15CFEA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14:paraId="52D600B3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14:paraId="76E5B1CF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</w:t>
      </w:r>
    </w:p>
    <w:p w14:paraId="64E349C8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 w14:paraId="7E9279F5" w14:textId="64918C68" w:rsidR="005E2D80" w:rsidRPr="00D426A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 xml:space="preserve">Outros, quais? </w:t>
      </w:r>
      <w:r w:rsidR="00D426A0" w:rsidRPr="00D426A0">
        <w:rPr>
          <w:rFonts w:ascii="Arial" w:hAnsi="Arial" w:cs="Arial"/>
          <w:b/>
          <w:bCs/>
          <w:sz w:val="16"/>
          <w:highlight w:val="yellow"/>
        </w:rPr>
        <w:t>MySQL</w:t>
      </w:r>
    </w:p>
    <w:p w14:paraId="5A28931D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45DB95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14:paraId="2A9B4872" w14:textId="77777777" w:rsidR="005E2D80" w:rsidRPr="00D426A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Somente você</w:t>
      </w:r>
    </w:p>
    <w:p w14:paraId="22370619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14:paraId="33F1A7E7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14:paraId="58C312F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 w14:paraId="4EBAB970" w14:textId="61A09DB8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14:paraId="69CF820B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C68CA43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14:paraId="0B245E9C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14:paraId="0D4E3A4D" w14:textId="77777777" w:rsidR="005E2D80" w:rsidRPr="00D426A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Entre 10 e 20 tabelas</w:t>
      </w:r>
    </w:p>
    <w:p w14:paraId="0D1F5539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14:paraId="0615167F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 w14:paraId="720CAEBF" w14:textId="58BCD6E8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14:paraId="5F8D663C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B98C07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14:paraId="5E1C3812" w14:textId="77777777" w:rsidR="005E2D80" w:rsidRPr="00D426A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Até 10 Megabytes</w:t>
      </w:r>
    </w:p>
    <w:p w14:paraId="7B9FF635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14:paraId="42B55021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14:paraId="40CFEC03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 w14:paraId="039E09C2" w14:textId="4E97F179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14:paraId="36179B74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0E902B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14:paraId="6619D289" w14:textId="77777777" w:rsidR="005E2D80" w:rsidRPr="00D426A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Até 6 meses</w:t>
      </w:r>
    </w:p>
    <w:p w14:paraId="07AECA7C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579A9C0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161E14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14:paraId="030D8931" w14:textId="42B38B94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14:paraId="7CFE8FD1" w14:textId="4CE04A13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3868C33" w14:textId="6BBD5D70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AB67484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954C916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14:paraId="04B311E3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Programador</w:t>
      </w:r>
    </w:p>
    <w:p w14:paraId="64C1E11E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14:paraId="7CE629D1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14:paraId="24DF22AD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14:paraId="1F42021E" w14:textId="52019F34" w:rsidR="005E2D80" w:rsidRPr="00D426A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 xml:space="preserve">Outros, quais: </w:t>
      </w:r>
      <w:r w:rsidR="00D426A0" w:rsidRPr="00D426A0">
        <w:rPr>
          <w:rFonts w:ascii="Arial" w:hAnsi="Arial" w:cs="Arial"/>
          <w:b/>
          <w:bCs/>
          <w:sz w:val="16"/>
          <w:highlight w:val="yellow"/>
        </w:rPr>
        <w:t>Suporte de TI</w:t>
      </w:r>
    </w:p>
    <w:p w14:paraId="0634FA6B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3977933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14:paraId="3B579599" w14:textId="77777777" w:rsidR="005E2D80" w:rsidRPr="00D426A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D426A0">
        <w:rPr>
          <w:rFonts w:ascii="Arial" w:hAnsi="Arial" w:cs="Arial"/>
          <w:b/>
          <w:bCs/>
          <w:sz w:val="16"/>
          <w:highlight w:val="yellow"/>
        </w:rPr>
        <w:t>Nunca fez</w:t>
      </w:r>
    </w:p>
    <w:p w14:paraId="2A12E8A6" w14:textId="2DE40ADC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Familiaridade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3273E885" w14:textId="26FE20C3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23AC0358" w14:textId="733356E6" w:rsidR="005E2D80" w:rsidRDefault="00084432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</w:t>
      </w:r>
      <w:r w:rsidR="005E2D80">
        <w:rPr>
          <w:rFonts w:ascii="Arial" w:hAnsi="Arial" w:cs="Arial"/>
          <w:sz w:val="16"/>
        </w:rPr>
        <w:t>onhecimento</w:t>
      </w:r>
      <w:r>
        <w:rPr>
          <w:rFonts w:ascii="Arial" w:hAnsi="Arial" w:cs="Arial"/>
          <w:sz w:val="16"/>
        </w:rPr>
        <w:t xml:space="preserve"> básico</w:t>
      </w:r>
      <w:r w:rsidR="005E2D80">
        <w:rPr>
          <w:rFonts w:ascii="Arial" w:hAnsi="Arial" w:cs="Arial"/>
          <w:sz w:val="16"/>
        </w:rPr>
        <w:t xml:space="preserve"> com </w:t>
      </w:r>
      <w:r>
        <w:rPr>
          <w:rFonts w:ascii="Arial" w:hAnsi="Arial" w:cs="Arial"/>
          <w:sz w:val="16"/>
        </w:rPr>
        <w:t xml:space="preserve">Crystal </w:t>
      </w:r>
      <w:proofErr w:type="spellStart"/>
      <w:r>
        <w:rPr>
          <w:rFonts w:ascii="Arial" w:hAnsi="Arial" w:cs="Arial"/>
          <w:sz w:val="16"/>
        </w:rPr>
        <w:t>Reports</w:t>
      </w:r>
      <w:proofErr w:type="spellEnd"/>
    </w:p>
    <w:p w14:paraId="19091652" w14:textId="24A0DC46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14:paraId="4A2F279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CAA08FB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14:paraId="722739B5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14:paraId="65DDBB41" w14:textId="77777777" w:rsidR="005E2D80" w:rsidRPr="00455CDE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455CDE">
        <w:rPr>
          <w:rFonts w:ascii="Arial" w:hAnsi="Arial" w:cs="Arial"/>
          <w:b/>
          <w:bCs/>
          <w:sz w:val="16"/>
          <w:highlight w:val="yellow"/>
        </w:rPr>
        <w:t>Já desenvolvi utilizando HTML</w:t>
      </w:r>
    </w:p>
    <w:p w14:paraId="02ACC1BE" w14:textId="2B3324F5" w:rsidR="005E2D80" w:rsidRPr="00084432" w:rsidRDefault="005E2D80" w:rsidP="00084432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 w14:paraId="389156D6" w14:textId="1A2A41DD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Pleno conhecimento do desenvolvimento para ambiente WEB, utilizando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 xml:space="preserve"> ou </w:t>
      </w:r>
      <w:r w:rsidR="00F90F50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 xml:space="preserve">NET ou </w:t>
      </w:r>
      <w:r w:rsidR="00084432">
        <w:rPr>
          <w:rFonts w:ascii="Arial" w:hAnsi="Arial" w:cs="Arial"/>
          <w:sz w:val="16"/>
        </w:rPr>
        <w:t>ASP</w:t>
      </w:r>
    </w:p>
    <w:p w14:paraId="0F96AD66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3ABD2E2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nível de conhecimento em </w:t>
      </w:r>
      <w:proofErr w:type="spellStart"/>
      <w:r>
        <w:rPr>
          <w:rFonts w:ascii="Arial" w:hAnsi="Arial" w:cs="Arial"/>
          <w:b/>
          <w:bCs/>
          <w:sz w:val="16"/>
        </w:rPr>
        <w:t>JQuery</w:t>
      </w:r>
      <w:proofErr w:type="spellEnd"/>
      <w:r>
        <w:rPr>
          <w:rFonts w:ascii="Arial" w:hAnsi="Arial" w:cs="Arial"/>
          <w:b/>
          <w:bCs/>
          <w:sz w:val="16"/>
        </w:rPr>
        <w:t xml:space="preserve"> e </w:t>
      </w:r>
      <w:proofErr w:type="spellStart"/>
      <w:r>
        <w:rPr>
          <w:rFonts w:ascii="Arial" w:hAnsi="Arial" w:cs="Arial"/>
          <w:b/>
          <w:bCs/>
          <w:sz w:val="16"/>
        </w:rPr>
        <w:t>Javascript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14:paraId="06A079EB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5571E77D" w14:textId="77777777" w:rsidR="005E2D80" w:rsidRPr="00455CDE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455CDE">
        <w:rPr>
          <w:rFonts w:ascii="Arial" w:hAnsi="Arial" w:cs="Arial"/>
          <w:b/>
          <w:bCs/>
          <w:sz w:val="16"/>
          <w:highlight w:val="yellow"/>
        </w:rPr>
        <w:t>Já estudei</w:t>
      </w:r>
    </w:p>
    <w:p w14:paraId="0DCA8C51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familiaridade</w:t>
      </w:r>
    </w:p>
    <w:p w14:paraId="2E75B41A" w14:textId="2286D921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14:paraId="2A448DD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48B1785" w14:textId="623FFE00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sua experiência em desenvolvimento de componentes no </w:t>
      </w:r>
      <w:r w:rsidR="00084432">
        <w:rPr>
          <w:rFonts w:ascii="Arial" w:hAnsi="Arial" w:cs="Arial"/>
          <w:b/>
          <w:bCs/>
          <w:sz w:val="16"/>
        </w:rPr>
        <w:t>VB</w:t>
      </w:r>
      <w:r>
        <w:rPr>
          <w:rFonts w:ascii="Arial" w:hAnsi="Arial" w:cs="Arial"/>
          <w:b/>
          <w:bCs/>
          <w:sz w:val="16"/>
        </w:rPr>
        <w:t>?</w:t>
      </w:r>
    </w:p>
    <w:p w14:paraId="17122D80" w14:textId="77777777" w:rsidR="005E2D80" w:rsidRPr="00455CDE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455CDE">
        <w:rPr>
          <w:rFonts w:ascii="Arial" w:hAnsi="Arial" w:cs="Arial"/>
          <w:b/>
          <w:bCs/>
          <w:sz w:val="16"/>
          <w:highlight w:val="yellow"/>
        </w:rPr>
        <w:t>Nunca fiz nenhum componente</w:t>
      </w:r>
    </w:p>
    <w:p w14:paraId="2F68356F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4BD6A410" w14:textId="134CBEA8"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poucas propriedades.</w:t>
      </w:r>
    </w:p>
    <w:p w14:paraId="0460D142" w14:textId="4D033836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muitas propriedades.</w:t>
      </w:r>
    </w:p>
    <w:p w14:paraId="1148837B" w14:textId="23037769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Desenvolvi plenamente componente de negócio em </w:t>
      </w:r>
      <w:r w:rsidR="00084432">
        <w:rPr>
          <w:rFonts w:ascii="Arial" w:hAnsi="Arial" w:cs="Arial"/>
          <w:sz w:val="16"/>
        </w:rPr>
        <w:t>VB</w:t>
      </w:r>
    </w:p>
    <w:p w14:paraId="5708B0FD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A5EB4F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14:paraId="1E50E257" w14:textId="77777777" w:rsidR="005E2D80" w:rsidRPr="00455CDE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455CDE">
        <w:rPr>
          <w:rFonts w:ascii="Arial" w:hAnsi="Arial" w:cs="Arial"/>
          <w:b/>
          <w:bCs/>
          <w:sz w:val="16"/>
          <w:highlight w:val="yellow"/>
        </w:rPr>
        <w:t>Nunca exerci nenhuma atividade</w:t>
      </w:r>
    </w:p>
    <w:p w14:paraId="2007D416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 e criação de base de dados</w:t>
      </w:r>
    </w:p>
    <w:p w14:paraId="67601779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14:paraId="6C7161BC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14:paraId="54BF4EE6" w14:textId="037ABC72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14:paraId="169C0F6C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4A42B31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14:paraId="7BDD0B2F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14:paraId="6A03131E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14:paraId="13014848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14:paraId="333EB897" w14:textId="77777777" w:rsidR="005E2D80" w:rsidRPr="00455CDE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  <w:highlight w:val="yellow"/>
        </w:rPr>
      </w:pPr>
      <w:r w:rsidRPr="00455CDE">
        <w:rPr>
          <w:rFonts w:ascii="Arial" w:hAnsi="Arial" w:cs="Arial"/>
          <w:b/>
          <w:bCs/>
          <w:sz w:val="16"/>
          <w:highlight w:val="yellow"/>
        </w:rPr>
        <w:t>Sei criar, alterar e excluir base de dados, tabelas e índices</w:t>
      </w:r>
    </w:p>
    <w:p w14:paraId="083C48CF" w14:textId="7C0869F0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alterar e excluir base de dados, tabelas, índices, procedures, triggers, </w:t>
      </w:r>
      <w:proofErr w:type="spellStart"/>
      <w:r>
        <w:rPr>
          <w:rFonts w:ascii="Arial" w:hAnsi="Arial" w:cs="Arial"/>
          <w:sz w:val="16"/>
        </w:rPr>
        <w:t>views</w:t>
      </w:r>
      <w:proofErr w:type="spellEnd"/>
      <w:r>
        <w:rPr>
          <w:rFonts w:ascii="Arial" w:hAnsi="Arial" w:cs="Arial"/>
          <w:sz w:val="16"/>
        </w:rPr>
        <w:t xml:space="preserve">, </w:t>
      </w:r>
      <w:proofErr w:type="spellStart"/>
      <w:r>
        <w:rPr>
          <w:rFonts w:ascii="Arial" w:hAnsi="Arial" w:cs="Arial"/>
          <w:sz w:val="16"/>
        </w:rPr>
        <w:t>etc</w:t>
      </w:r>
      <w:proofErr w:type="spellEnd"/>
    </w:p>
    <w:p w14:paraId="69D515DE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0BC1D96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stored</w:t>
      </w:r>
      <w:proofErr w:type="spellEnd"/>
      <w:r>
        <w:rPr>
          <w:rFonts w:ascii="Arial" w:hAnsi="Arial" w:cs="Arial"/>
          <w:b/>
          <w:bCs/>
          <w:sz w:val="16"/>
        </w:rPr>
        <w:t xml:space="preserve"> procedure?</w:t>
      </w:r>
    </w:p>
    <w:p w14:paraId="26BE4B11" w14:textId="77777777" w:rsidR="005E2D80" w:rsidRPr="00455CDE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 w:rsidRPr="00455CDE">
        <w:rPr>
          <w:rFonts w:ascii="Arial" w:hAnsi="Arial" w:cs="Arial"/>
          <w:b/>
          <w:bCs/>
          <w:sz w:val="16"/>
          <w:highlight w:val="yellow"/>
        </w:rPr>
        <w:t>Desconheço</w:t>
      </w:r>
    </w:p>
    <w:p w14:paraId="6D528E4F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14:paraId="132A6350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14:paraId="5C30BC38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</w:t>
      </w:r>
    </w:p>
    <w:p w14:paraId="54B1871C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recuperar, alterar, apagar e já desenvolvi procedures de para soluções </w:t>
      </w:r>
      <w:proofErr w:type="spellStart"/>
      <w:r>
        <w:rPr>
          <w:rFonts w:ascii="Arial" w:hAnsi="Arial" w:cs="Arial"/>
          <w:sz w:val="16"/>
        </w:rPr>
        <w:t>denegócios</w:t>
      </w:r>
      <w:proofErr w:type="spellEnd"/>
    </w:p>
    <w:p w14:paraId="3999240D" w14:textId="77777777"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14:paraId="4308C942" w14:textId="4D9F51EE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</w:t>
      </w:r>
      <w:r w:rsidR="00FF105D">
        <w:rPr>
          <w:rFonts w:ascii="Arial" w:hAnsi="Arial" w:cs="Arial"/>
          <w:b/>
          <w:bCs/>
          <w:sz w:val="16"/>
          <w:szCs w:val="16"/>
        </w:rPr>
        <w:t xml:space="preserve">: </w:t>
      </w:r>
      <w:r w:rsidR="00FF105D" w:rsidRPr="00FF105D">
        <w:rPr>
          <w:rFonts w:ascii="Arial" w:hAnsi="Arial" w:cs="Arial"/>
          <w:b/>
          <w:bCs/>
          <w:sz w:val="16"/>
          <w:szCs w:val="16"/>
          <w:highlight w:val="yellow"/>
        </w:rPr>
        <w:t>Conhecimento Básico em MySQL</w:t>
      </w:r>
      <w:r>
        <w:rPr>
          <w:rFonts w:ascii="Arial" w:hAnsi="Arial" w:cs="Arial"/>
          <w:sz w:val="16"/>
          <w:szCs w:val="16"/>
        </w:rPr>
        <w:t>________________________________</w:t>
      </w:r>
    </w:p>
    <w:p w14:paraId="431DCE34" w14:textId="77777777" w:rsidR="005E2D80" w:rsidRPr="0022111D" w:rsidRDefault="005E2D80" w:rsidP="005E2D80">
      <w:pPr>
        <w:pStyle w:val="Corpodetexto"/>
        <w:jc w:val="center"/>
        <w:rPr>
          <w:rFonts w:ascii="Arial" w:hAnsi="Arial" w:cs="Arial"/>
          <w:b/>
          <w:bCs/>
          <w:szCs w:val="20"/>
          <w:u w:val="single"/>
        </w:rPr>
      </w:pPr>
    </w:p>
    <w:p w14:paraId="52C08645" w14:textId="66E56EDC" w:rsidR="005E2D80" w:rsidRDefault="005E2D80" w:rsidP="005E2D80"/>
    <w:sectPr w:rsidR="005E2D80" w:rsidSect="007F3E5B">
      <w:headerReference w:type="default" r:id="rId7"/>
      <w:pgSz w:w="11906" w:h="16838"/>
      <w:pgMar w:top="284" w:right="284" w:bottom="284" w:left="284" w:header="142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6A02A" w14:textId="77777777" w:rsidR="00AC0E1E" w:rsidRDefault="00AC0E1E" w:rsidP="005E2D80">
      <w:r>
        <w:separator/>
      </w:r>
    </w:p>
  </w:endnote>
  <w:endnote w:type="continuationSeparator" w:id="0">
    <w:p w14:paraId="753EEC3E" w14:textId="77777777" w:rsidR="00AC0E1E" w:rsidRDefault="00AC0E1E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3A8D0" w14:textId="77777777" w:rsidR="00AC0E1E" w:rsidRDefault="00AC0E1E" w:rsidP="005E2D80">
      <w:r>
        <w:separator/>
      </w:r>
    </w:p>
  </w:footnote>
  <w:footnote w:type="continuationSeparator" w:id="0">
    <w:p w14:paraId="1F1FB289" w14:textId="77777777" w:rsidR="00AC0E1E" w:rsidRDefault="00AC0E1E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482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0"/>
      <w:gridCol w:w="6732"/>
    </w:tblGrid>
    <w:tr w:rsidR="00A2667E" w14:paraId="521C8C91" w14:textId="77777777" w:rsidTr="00A2667E">
      <w:tc>
        <w:tcPr>
          <w:tcW w:w="4750" w:type="dxa"/>
          <w:hideMark/>
        </w:tcPr>
        <w:p w14:paraId="0BA55922" w14:textId="747E2290" w:rsidR="00A2667E" w:rsidRDefault="00A2667E" w:rsidP="00A2667E">
          <w:pPr>
            <w:pStyle w:val="Cabealho"/>
            <w:rPr>
              <w:sz w:val="22"/>
              <w:szCs w:val="22"/>
              <w:lang w:eastAsia="en-US"/>
            </w:rPr>
          </w:pPr>
          <w:r>
            <w:rPr>
              <w:rFonts w:ascii="Arial" w:hAnsi="Arial" w:cs="Arial"/>
              <w:noProof/>
              <w:color w:val="337AB7"/>
              <w:sz w:val="21"/>
              <w:szCs w:val="21"/>
              <w:shd w:val="clear" w:color="auto" w:fill="FFFFFF"/>
            </w:rPr>
            <w:drawing>
              <wp:inline distT="0" distB="0" distL="0" distR="0" wp14:anchorId="37AD3A60" wp14:editId="27B48D5C">
                <wp:extent cx="2690495" cy="962025"/>
                <wp:effectExtent l="0" t="0" r="0" b="9525"/>
                <wp:docPr id="8" name="Imagem 8" descr="Secretaria de Educação do Governo do Estado do Maranhã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cretaria de Educação do Governo do Estado do Maranhã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04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2" w:type="dxa"/>
        </w:tcPr>
        <w:p w14:paraId="6159222D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380F45C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PROCESSO SELETIVO SEDUC-MA</w:t>
          </w:r>
        </w:p>
        <w:p w14:paraId="752B495B" w14:textId="70D550B2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PERFIL PROFISSIONAL - DESENVOLVEDOR</w:t>
          </w:r>
        </w:p>
        <w:p w14:paraId="18AA2365" w14:textId="77777777" w:rsidR="00A2667E" w:rsidRDefault="00A2667E" w:rsidP="00A2667E">
          <w:pPr>
            <w:pStyle w:val="Cabealho"/>
            <w:jc w:val="right"/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BE2B1BD" w14:textId="4DD5E9A7" w:rsidR="005E2D80" w:rsidRDefault="005E2D80" w:rsidP="005E2D80">
    <w:pPr>
      <w:pStyle w:val="Cabealho"/>
      <w:rPr>
        <w:sz w:val="20"/>
      </w:rPr>
    </w:pPr>
    <w:r>
      <w:rPr>
        <w:sz w:val="20"/>
      </w:rPr>
      <w:t xml:space="preserve">   </w:t>
    </w:r>
  </w:p>
  <w:p w14:paraId="02C97336" w14:textId="77777777" w:rsidR="005E2D80" w:rsidRDefault="005E2D80" w:rsidP="005E2D80">
    <w:pPr>
      <w:pStyle w:val="Cabealho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F2249A" wp14:editId="727313B0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7DAB4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D80"/>
    <w:rsid w:val="00084432"/>
    <w:rsid w:val="000D5083"/>
    <w:rsid w:val="002A7AEB"/>
    <w:rsid w:val="003824AA"/>
    <w:rsid w:val="00455CDE"/>
    <w:rsid w:val="005E2D80"/>
    <w:rsid w:val="007F3E5B"/>
    <w:rsid w:val="008B5CC0"/>
    <w:rsid w:val="00A2667E"/>
    <w:rsid w:val="00AC0E1E"/>
    <w:rsid w:val="00B932E0"/>
    <w:rsid w:val="00BF4663"/>
    <w:rsid w:val="00D426A0"/>
    <w:rsid w:val="00F90F50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50D6C"/>
  <w15:docId w15:val="{6B08E4EE-B872-4DB1-9856-C1947E19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E2D80"/>
    <w:rPr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Nmerodepgina">
    <w:name w:val="page number"/>
    <w:basedOn w:val="Fontepargpadro"/>
    <w:semiHidden/>
    <w:rsid w:val="005E2D80"/>
  </w:style>
  <w:style w:type="table" w:styleId="Tabelacomgrade">
    <w:name w:val="Table Grid"/>
    <w:basedOn w:val="Tabelanormal"/>
    <w:uiPriority w:val="39"/>
    <w:rsid w:val="00A266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educacao.ma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Pedro Lisboa</cp:lastModifiedBy>
  <cp:revision>9</cp:revision>
  <dcterms:created xsi:type="dcterms:W3CDTF">2017-04-19T13:50:00Z</dcterms:created>
  <dcterms:modified xsi:type="dcterms:W3CDTF">2020-11-12T18:30:00Z</dcterms:modified>
</cp:coreProperties>
</file>